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BF722" w14:textId="77777777" w:rsidR="00500D0F" w:rsidRPr="00C21B20" w:rsidRDefault="00500D0F" w:rsidP="005712F0">
      <w:pPr>
        <w:widowControl w:val="0"/>
        <w:autoSpaceDE w:val="0"/>
        <w:autoSpaceDN w:val="0"/>
        <w:adjustRightInd w:val="0"/>
        <w:spacing w:after="60"/>
        <w:rPr>
          <w:rFonts w:ascii="Arial" w:hAnsi="Arial" w:cs="Arial"/>
          <w:b/>
          <w:bCs/>
          <w:sz w:val="28"/>
          <w:szCs w:val="28"/>
        </w:rPr>
      </w:pPr>
      <w:r w:rsidRPr="00C21B20">
        <w:rPr>
          <w:rFonts w:ascii="Arial" w:hAnsi="Arial" w:cs="Arial"/>
          <w:b/>
          <w:bCs/>
          <w:sz w:val="28"/>
          <w:szCs w:val="28"/>
        </w:rPr>
        <w:t>Guillermo Guerini</w:t>
      </w:r>
    </w:p>
    <w:p w14:paraId="73F48F11" w14:textId="77777777" w:rsidR="005712F0" w:rsidRPr="00C21B20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 xml:space="preserve">São Paulo, Brazil | </w:t>
      </w:r>
      <w:r w:rsidR="005712F0" w:rsidRPr="00C21B20">
        <w:rPr>
          <w:rFonts w:ascii="Arial" w:hAnsi="Arial" w:cs="Arial"/>
          <w:sz w:val="20"/>
          <w:szCs w:val="20"/>
        </w:rPr>
        <w:t>+55 11</w:t>
      </w:r>
      <w:r w:rsidR="00C21B20">
        <w:rPr>
          <w:rFonts w:ascii="Arial" w:hAnsi="Arial" w:cs="Arial"/>
          <w:sz w:val="20"/>
          <w:szCs w:val="20"/>
        </w:rPr>
        <w:t xml:space="preserve"> </w:t>
      </w:r>
      <w:r w:rsidR="005712F0" w:rsidRPr="00C21B20">
        <w:rPr>
          <w:rFonts w:ascii="Arial" w:hAnsi="Arial" w:cs="Arial"/>
          <w:sz w:val="20"/>
          <w:szCs w:val="20"/>
        </w:rPr>
        <w:t>8437-8</w:t>
      </w:r>
      <w:r w:rsidR="00C21B20">
        <w:rPr>
          <w:rFonts w:ascii="Arial" w:hAnsi="Arial" w:cs="Arial"/>
          <w:sz w:val="20"/>
          <w:szCs w:val="20"/>
        </w:rPr>
        <w:t>5</w:t>
      </w:r>
      <w:r w:rsidR="005712F0" w:rsidRPr="00C21B20">
        <w:rPr>
          <w:rFonts w:ascii="Arial" w:hAnsi="Arial" w:cs="Arial"/>
          <w:sz w:val="20"/>
          <w:szCs w:val="20"/>
        </w:rPr>
        <w:t>45</w:t>
      </w:r>
    </w:p>
    <w:p w14:paraId="08217677" w14:textId="7D9BDDA4" w:rsidR="005712F0" w:rsidRPr="00C21B20" w:rsidRDefault="00FC62DE" w:rsidP="00500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7" w:history="1">
        <w:r w:rsidR="00500D0F" w:rsidRPr="00C21B20">
          <w:rPr>
            <w:rFonts w:ascii="Arial" w:hAnsi="Arial" w:cs="Arial"/>
            <w:sz w:val="20"/>
            <w:szCs w:val="20"/>
            <w:u w:val="single" w:color="155BC8"/>
          </w:rPr>
          <w:t>guillermo@gguerini.com</w:t>
        </w:r>
      </w:hyperlink>
      <w:r w:rsidR="00500D0F" w:rsidRPr="00C21B20">
        <w:rPr>
          <w:rFonts w:ascii="Arial" w:hAnsi="Arial" w:cs="Arial"/>
          <w:sz w:val="20"/>
          <w:szCs w:val="20"/>
        </w:rPr>
        <w:t xml:space="preserve"> | </w:t>
      </w:r>
      <w:hyperlink r:id="rId8" w:history="1">
        <w:r w:rsidR="00500D0F" w:rsidRPr="00C21B20">
          <w:rPr>
            <w:rFonts w:ascii="Arial" w:hAnsi="Arial" w:cs="Arial"/>
            <w:sz w:val="20"/>
            <w:szCs w:val="20"/>
            <w:u w:val="single" w:color="155BC8"/>
          </w:rPr>
          <w:t>http://gguerini.com</w:t>
        </w:r>
      </w:hyperlink>
    </w:p>
    <w:p w14:paraId="06CA6D4E" w14:textId="77777777" w:rsidR="00500D0F" w:rsidRPr="00C21B20" w:rsidRDefault="00500D0F" w:rsidP="005712F0">
      <w:pPr>
        <w:widowControl w:val="0"/>
        <w:autoSpaceDE w:val="0"/>
        <w:autoSpaceDN w:val="0"/>
        <w:adjustRightInd w:val="0"/>
        <w:spacing w:before="300"/>
        <w:jc w:val="center"/>
        <w:rPr>
          <w:rFonts w:ascii="Arial" w:hAnsi="Arial" w:cs="Arial"/>
          <w:b/>
          <w:bCs/>
          <w:sz w:val="32"/>
          <w:szCs w:val="32"/>
        </w:rPr>
      </w:pPr>
      <w:r w:rsidRPr="00C21B20">
        <w:rPr>
          <w:rFonts w:ascii="Arial" w:hAnsi="Arial" w:cs="Arial"/>
          <w:b/>
          <w:bCs/>
          <w:sz w:val="32"/>
          <w:szCs w:val="32"/>
        </w:rPr>
        <w:t>Software Developer</w:t>
      </w:r>
    </w:p>
    <w:p w14:paraId="1ECFF40C" w14:textId="77777777" w:rsidR="00500D0F" w:rsidRPr="00C21B20" w:rsidRDefault="00500D0F" w:rsidP="005712F0">
      <w:pPr>
        <w:widowControl w:val="0"/>
        <w:autoSpaceDE w:val="0"/>
        <w:autoSpaceDN w:val="0"/>
        <w:adjustRightInd w:val="0"/>
        <w:spacing w:after="180"/>
        <w:jc w:val="center"/>
        <w:rPr>
          <w:rFonts w:ascii="Arial" w:hAnsi="Arial" w:cs="Arial"/>
        </w:rPr>
      </w:pPr>
      <w:r w:rsidRPr="00C21B20">
        <w:rPr>
          <w:rFonts w:ascii="Arial" w:hAnsi="Arial" w:cs="Arial"/>
          <w:b/>
          <w:bCs/>
        </w:rPr>
        <w:t>Ruby on Rails | C# .NET</w:t>
      </w:r>
    </w:p>
    <w:p w14:paraId="2AD2385E" w14:textId="77777777" w:rsidR="00500D0F" w:rsidRPr="00C21B20" w:rsidRDefault="00500D0F" w:rsidP="005712F0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bCs/>
        </w:rPr>
      </w:pPr>
      <w:r w:rsidRPr="00C21B20">
        <w:rPr>
          <w:rFonts w:ascii="Arial" w:hAnsi="Arial" w:cs="Arial"/>
          <w:b/>
          <w:bCs/>
          <w:iCs/>
        </w:rPr>
        <w:t>Summary</w:t>
      </w:r>
    </w:p>
    <w:p w14:paraId="5DC936FA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Software Developer with 10+ years of experience delivering innovative and quality solutions for diverse industries. Focused on web and mobile technologies. Expert in C#, ASP.NET MVC, .NET framework, recently switched to Ruby on Rails and other open source technologies. Always open and willing to learn new technologies and interested in a challenging career.</w:t>
      </w:r>
    </w:p>
    <w:p w14:paraId="0B4F03F1" w14:textId="77777777" w:rsidR="00500D0F" w:rsidRPr="00C21B20" w:rsidRDefault="00500D0F" w:rsidP="005712F0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bCs/>
        </w:rPr>
      </w:pPr>
      <w:r w:rsidRPr="00C21B20">
        <w:rPr>
          <w:rFonts w:ascii="Arial" w:hAnsi="Arial" w:cs="Arial"/>
          <w:b/>
          <w:bCs/>
          <w:iCs/>
        </w:rPr>
        <w:t>Experienced in:</w:t>
      </w:r>
    </w:p>
    <w:p w14:paraId="7156F656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Developing web applications and services</w:t>
      </w:r>
    </w:p>
    <w:p w14:paraId="30352D84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Analysis and design of databases and user interfaces</w:t>
      </w:r>
    </w:p>
    <w:p w14:paraId="031FE691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Working with agile methodologies</w:t>
      </w:r>
    </w:p>
    <w:p w14:paraId="79DCF255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Implementing software development life cycle policies and procedures</w:t>
      </w:r>
    </w:p>
    <w:p w14:paraId="2C49A6C9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Managing and supporting multiple projects</w:t>
      </w:r>
    </w:p>
    <w:p w14:paraId="209039D3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Effective communicator with good leadership and project management skills</w:t>
      </w:r>
    </w:p>
    <w:p w14:paraId="58070E18" w14:textId="77777777" w:rsidR="00500D0F" w:rsidRPr="00C21B20" w:rsidRDefault="00500D0F" w:rsidP="00C21B2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C21B20">
        <w:rPr>
          <w:rFonts w:ascii="Arial" w:hAnsi="Arial" w:cs="Arial"/>
          <w:sz w:val="20"/>
          <w:szCs w:val="20"/>
        </w:rPr>
        <w:t>Highly adaptable in quickly changing technical environments with stron</w:t>
      </w:r>
      <w:r w:rsidR="00C21B20" w:rsidRPr="00C21B20">
        <w:rPr>
          <w:rFonts w:ascii="Arial" w:hAnsi="Arial" w:cs="Arial"/>
          <w:sz w:val="20"/>
          <w:szCs w:val="20"/>
        </w:rPr>
        <w:t xml:space="preserve">g organizational and analytical </w:t>
      </w:r>
      <w:r w:rsidRPr="00C21B20">
        <w:rPr>
          <w:rFonts w:ascii="Arial" w:hAnsi="Arial" w:cs="Arial"/>
          <w:sz w:val="20"/>
          <w:szCs w:val="20"/>
        </w:rPr>
        <w:t>skills</w:t>
      </w:r>
    </w:p>
    <w:p w14:paraId="21B4A2A3" w14:textId="77777777" w:rsidR="00500D0F" w:rsidRPr="00C21B20" w:rsidRDefault="00500D0F" w:rsidP="005712F0">
      <w:pPr>
        <w:widowControl w:val="0"/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</w:rPr>
      </w:pPr>
      <w:r w:rsidRPr="00C21B20">
        <w:rPr>
          <w:rFonts w:ascii="Arial" w:hAnsi="Arial" w:cs="Arial"/>
          <w:b/>
          <w:bCs/>
          <w:iCs/>
        </w:rPr>
        <w:t>Work Experience:</w:t>
      </w:r>
    </w:p>
    <w:p w14:paraId="29CFFA9E" w14:textId="77777777" w:rsidR="00500D0F" w:rsidRPr="00C21B20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21B20">
        <w:rPr>
          <w:rFonts w:ascii="Arial" w:hAnsi="Arial" w:cs="Arial"/>
          <w:b/>
          <w:bCs/>
          <w:sz w:val="22"/>
          <w:szCs w:val="22"/>
        </w:rPr>
        <w:t>Antlia</w:t>
      </w:r>
      <w:proofErr w:type="spellEnd"/>
      <w:r w:rsidRPr="00C21B20">
        <w:rPr>
          <w:rFonts w:ascii="Arial" w:hAnsi="Arial" w:cs="Arial"/>
          <w:b/>
          <w:bCs/>
          <w:sz w:val="22"/>
          <w:szCs w:val="22"/>
        </w:rPr>
        <w:t xml:space="preserve"> IT Consultancy - July 2010 - February 2012 - São Paulo, Brazil</w:t>
      </w:r>
    </w:p>
    <w:p w14:paraId="2ACE4A1B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Software Developer - Project Leader</w:t>
      </w:r>
    </w:p>
    <w:p w14:paraId="46FDA4F5" w14:textId="77777777" w:rsidR="00500D0F" w:rsidRPr="00BC5FE9" w:rsidRDefault="00500D0F" w:rsidP="00BC5F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Re-engineered parts of a critical financial system, fixing bugs, adding new features, which resulted in an over 200% performance increase.</w:t>
      </w:r>
    </w:p>
    <w:p w14:paraId="0BAE18DC" w14:textId="77777777" w:rsidR="00500D0F" w:rsidRPr="00BC5FE9" w:rsidRDefault="00500D0F" w:rsidP="00BC5F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Designated to be the Project Leader of various projects due to impressive results and client satisfaction, leading to new opportunities for the company.</w:t>
      </w:r>
    </w:p>
    <w:p w14:paraId="30FC58D5" w14:textId="77777777" w:rsidR="00500D0F" w:rsidRPr="00BC5FE9" w:rsidRDefault="00500D0F" w:rsidP="00BC5F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Responsible for developing solutions for one of the biggest private banks in Brazil, using Microsoft SharePoint, ASP.NET and C#</w:t>
      </w:r>
    </w:p>
    <w:p w14:paraId="5BE8C3F6" w14:textId="77777777" w:rsidR="00500D0F" w:rsidRPr="00BC5FE9" w:rsidRDefault="00500D0F" w:rsidP="00BC5F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 xml:space="preserve">Introduced and evangelized new technologies to the company such as Ruby on Rails, ASP.NET MVC and </w:t>
      </w:r>
      <w:proofErr w:type="spellStart"/>
      <w:r w:rsidRPr="00BC5FE9">
        <w:rPr>
          <w:rFonts w:ascii="Arial" w:hAnsi="Arial" w:cs="Arial"/>
          <w:sz w:val="20"/>
          <w:szCs w:val="20"/>
        </w:rPr>
        <w:t>jQuery</w:t>
      </w:r>
      <w:proofErr w:type="spellEnd"/>
    </w:p>
    <w:p w14:paraId="0BB29361" w14:textId="77777777" w:rsidR="00500D0F" w:rsidRPr="00BC5FE9" w:rsidRDefault="00500D0F" w:rsidP="00BC5F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Applied successfully agile metrologies in a non-agile-friendly environment</w:t>
      </w:r>
    </w:p>
    <w:p w14:paraId="5CCCB000" w14:textId="77777777" w:rsidR="00500D0F" w:rsidRPr="00C21B20" w:rsidRDefault="00500D0F" w:rsidP="00C21B20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proofErr w:type="gramStart"/>
      <w:r w:rsidRPr="00C21B20">
        <w:rPr>
          <w:rFonts w:ascii="Arial" w:hAnsi="Arial" w:cs="Arial"/>
          <w:bCs/>
          <w:sz w:val="20"/>
          <w:szCs w:val="20"/>
        </w:rPr>
        <w:t>Technologies Used:</w:t>
      </w:r>
      <w:r w:rsidRPr="00C21B20">
        <w:rPr>
          <w:rFonts w:ascii="Arial" w:hAnsi="Arial" w:cs="Arial"/>
          <w:sz w:val="20"/>
          <w:szCs w:val="20"/>
        </w:rPr>
        <w:t xml:space="preserve"> SharePoint, ASP.NET, C# e .NET 3.5, </w:t>
      </w:r>
      <w:proofErr w:type="spellStart"/>
      <w:r w:rsidRPr="00C21B20">
        <w:rPr>
          <w:rFonts w:ascii="Arial" w:hAnsi="Arial" w:cs="Arial"/>
          <w:sz w:val="20"/>
          <w:szCs w:val="20"/>
        </w:rPr>
        <w:t>jQuery</w:t>
      </w:r>
      <w:proofErr w:type="spellEnd"/>
      <w:r w:rsidRPr="00C21B2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1B20">
        <w:rPr>
          <w:rFonts w:ascii="Arial" w:hAnsi="Arial" w:cs="Arial"/>
          <w:sz w:val="20"/>
          <w:szCs w:val="20"/>
        </w:rPr>
        <w:t>RubyOnRails</w:t>
      </w:r>
      <w:proofErr w:type="spellEnd"/>
      <w:r w:rsidRPr="00C21B20">
        <w:rPr>
          <w:rFonts w:ascii="Arial" w:hAnsi="Arial" w:cs="Arial"/>
          <w:sz w:val="20"/>
          <w:szCs w:val="20"/>
        </w:rPr>
        <w:t xml:space="preserve"> e SQL Server.</w:t>
      </w:r>
      <w:proofErr w:type="gramEnd"/>
    </w:p>
    <w:p w14:paraId="3388DFF2" w14:textId="77777777" w:rsidR="00500D0F" w:rsidRPr="00C21B20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21B20">
        <w:rPr>
          <w:rFonts w:ascii="Arial" w:hAnsi="Arial" w:cs="Arial"/>
          <w:b/>
          <w:bCs/>
          <w:sz w:val="22"/>
          <w:szCs w:val="22"/>
        </w:rPr>
        <w:t>KokoonMe</w:t>
      </w:r>
      <w:proofErr w:type="spellEnd"/>
      <w:r w:rsidRPr="00C21B20">
        <w:rPr>
          <w:rFonts w:ascii="Arial" w:hAnsi="Arial" w:cs="Arial"/>
          <w:b/>
          <w:bCs/>
          <w:sz w:val="22"/>
          <w:szCs w:val="22"/>
        </w:rPr>
        <w:t xml:space="preserve"> - October 2009 - Present - London, England</w:t>
      </w:r>
    </w:p>
    <w:p w14:paraId="250408A1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Co-Founder - Software Engineer</w:t>
      </w:r>
    </w:p>
    <w:p w14:paraId="26CBC76E" w14:textId="77777777" w:rsidR="00500D0F" w:rsidRPr="00C21B20" w:rsidRDefault="00500D0F" w:rsidP="00C21B2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Co-founded this London based health startup.</w:t>
      </w:r>
    </w:p>
    <w:p w14:paraId="72AE909D" w14:textId="77777777" w:rsidR="00500D0F" w:rsidRPr="00C21B20" w:rsidRDefault="00500D0F" w:rsidP="00C21B2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Responsible for delivering all technological solutions, including analysis, front and back-end development</w:t>
      </w:r>
    </w:p>
    <w:p w14:paraId="2DEEC615" w14:textId="77777777" w:rsidR="00500D0F" w:rsidRPr="00C21B20" w:rsidRDefault="00500D0F" w:rsidP="00C21B2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sz w:val="20"/>
          <w:szCs w:val="20"/>
        </w:rPr>
        <w:t>Assisted in the creation of the brand, designing the web site UI, logo and other marketing solutions.</w:t>
      </w:r>
    </w:p>
    <w:p w14:paraId="3C31CE99" w14:textId="00CCB341" w:rsidR="00500D0F" w:rsidRPr="00C21B20" w:rsidRDefault="00781A11" w:rsidP="00C21B2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781A11">
        <w:rPr>
          <w:rFonts w:ascii="Arial" w:hAnsi="Arial" w:cs="Arial"/>
          <w:sz w:val="20"/>
          <w:szCs w:val="20"/>
        </w:rPr>
        <w:t>Integrated the website with Facebook and Twitter</w:t>
      </w:r>
    </w:p>
    <w:p w14:paraId="5DCF9B8C" w14:textId="77777777" w:rsidR="00BC5FE9" w:rsidRDefault="00500D0F" w:rsidP="00C21B20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Cs/>
          <w:sz w:val="20"/>
          <w:szCs w:val="20"/>
        </w:rPr>
        <w:t>Technologies Used:</w:t>
      </w:r>
      <w:r w:rsidRPr="00C21B20">
        <w:rPr>
          <w:rFonts w:ascii="Arial" w:hAnsi="Arial" w:cs="Arial"/>
          <w:sz w:val="20"/>
          <w:szCs w:val="20"/>
        </w:rPr>
        <w:t xml:space="preserve"> Ruby on Rails, MySQL, HTML5, CSS3 (current version in development) - ASP.NET MVC, C#, </w:t>
      </w:r>
      <w:proofErr w:type="spellStart"/>
      <w:r w:rsidRPr="00C21B20">
        <w:rPr>
          <w:rFonts w:ascii="Arial" w:hAnsi="Arial" w:cs="Arial"/>
          <w:sz w:val="20"/>
          <w:szCs w:val="20"/>
        </w:rPr>
        <w:t>jQuery</w:t>
      </w:r>
      <w:proofErr w:type="spellEnd"/>
      <w:r w:rsidRPr="00C21B20">
        <w:rPr>
          <w:rFonts w:ascii="Arial" w:hAnsi="Arial" w:cs="Arial"/>
          <w:sz w:val="20"/>
          <w:szCs w:val="20"/>
        </w:rPr>
        <w:t>, SQL Server (first version)</w:t>
      </w:r>
    </w:p>
    <w:p w14:paraId="008F2D25" w14:textId="77777777" w:rsidR="00BC5FE9" w:rsidRDefault="00BC5F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FC38B68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BC5FE9">
        <w:rPr>
          <w:rFonts w:ascii="Arial" w:hAnsi="Arial" w:cs="Arial"/>
          <w:b/>
          <w:bCs/>
          <w:sz w:val="22"/>
          <w:szCs w:val="22"/>
        </w:rPr>
        <w:lastRenderedPageBreak/>
        <w:t>Freelancer - May 2008 – October 2009 – Buenos Aires, Milan</w:t>
      </w:r>
      <w:r w:rsidR="00BC5FE9">
        <w:rPr>
          <w:rFonts w:ascii="Arial" w:hAnsi="Arial" w:cs="Arial"/>
          <w:b/>
          <w:bCs/>
          <w:sz w:val="22"/>
          <w:szCs w:val="22"/>
        </w:rPr>
        <w:t xml:space="preserve"> and</w:t>
      </w:r>
      <w:r w:rsidRPr="00BC5FE9">
        <w:rPr>
          <w:rFonts w:ascii="Arial" w:hAnsi="Arial" w:cs="Arial"/>
          <w:b/>
          <w:bCs/>
          <w:sz w:val="22"/>
          <w:szCs w:val="22"/>
        </w:rPr>
        <w:t xml:space="preserve"> Seville</w:t>
      </w:r>
    </w:p>
    <w:p w14:paraId="5BC7D9A4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Software Developer - Project Manager</w:t>
      </w:r>
    </w:p>
    <w:p w14:paraId="1CF54B26" w14:textId="77777777" w:rsidR="00500D0F" w:rsidRPr="00BC5FE9" w:rsidRDefault="00500D0F" w:rsidP="00BC5FE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Wake-up call in professional career. Exposed to new technologies that helped me think “outside the box”.</w:t>
      </w:r>
    </w:p>
    <w:p w14:paraId="0950B571" w14:textId="77777777" w:rsidR="00500D0F" w:rsidRPr="00BC5FE9" w:rsidRDefault="00500D0F" w:rsidP="00BC5FE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Analyzed, developed and deployed small and medium size projects for several clients in Brazil and United States.</w:t>
      </w:r>
    </w:p>
    <w:p w14:paraId="784D7236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proofErr w:type="gramStart"/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ASP.NET MVC, C#, </w:t>
      </w:r>
      <w:proofErr w:type="spellStart"/>
      <w:r w:rsidRPr="00BC5FE9">
        <w:rPr>
          <w:rFonts w:ascii="Arial" w:hAnsi="Arial" w:cs="Arial"/>
          <w:sz w:val="20"/>
          <w:szCs w:val="20"/>
        </w:rPr>
        <w:t>jQuery</w:t>
      </w:r>
      <w:proofErr w:type="spellEnd"/>
      <w:r w:rsidRPr="00BC5FE9">
        <w:rPr>
          <w:rFonts w:ascii="Arial" w:hAnsi="Arial" w:cs="Arial"/>
          <w:sz w:val="20"/>
          <w:szCs w:val="20"/>
        </w:rPr>
        <w:t xml:space="preserve">, CSS, SQL Server and </w:t>
      </w:r>
      <w:proofErr w:type="spellStart"/>
      <w:r w:rsidRPr="00BC5FE9">
        <w:rPr>
          <w:rFonts w:ascii="Arial" w:hAnsi="Arial" w:cs="Arial"/>
          <w:sz w:val="20"/>
          <w:szCs w:val="20"/>
        </w:rPr>
        <w:t>MySql</w:t>
      </w:r>
      <w:proofErr w:type="spellEnd"/>
      <w:r w:rsidRPr="00BC5FE9">
        <w:rPr>
          <w:rFonts w:ascii="Arial" w:hAnsi="Arial" w:cs="Arial"/>
          <w:sz w:val="20"/>
          <w:szCs w:val="20"/>
        </w:rPr>
        <w:t>.</w:t>
      </w:r>
      <w:proofErr w:type="gramEnd"/>
    </w:p>
    <w:p w14:paraId="4E236A5E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BC5FE9">
        <w:rPr>
          <w:rFonts w:ascii="Arial" w:hAnsi="Arial" w:cs="Arial"/>
          <w:b/>
          <w:bCs/>
          <w:sz w:val="22"/>
          <w:szCs w:val="22"/>
        </w:rPr>
        <w:t>T-Systems Brazil - February 2007 – May 2008 – São Bernardo do Campo, Brazil</w:t>
      </w:r>
    </w:p>
    <w:p w14:paraId="3FB46F97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Analyst Developer</w:t>
      </w:r>
    </w:p>
    <w:p w14:paraId="0829CCB9" w14:textId="77777777" w:rsidR="00500D0F" w:rsidRPr="00BC5FE9" w:rsidRDefault="00500D0F" w:rsidP="00BC5FE9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Successfully migrated the Volkswagen Call Center System (Remedy ARS/SQL Server) to the Oracle platform, supporting the existing legacy system until its retirement.</w:t>
      </w:r>
    </w:p>
    <w:p w14:paraId="469F9904" w14:textId="77777777" w:rsidR="00500D0F" w:rsidRPr="00BC5FE9" w:rsidRDefault="00500D0F" w:rsidP="00BC5FE9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Lead Developer of many applications for the Volkswagen Dealers Network Intranet and for the Volkswagen Marketing/CRM area.</w:t>
      </w:r>
    </w:p>
    <w:p w14:paraId="73BE170D" w14:textId="77777777" w:rsidR="00500D0F" w:rsidRPr="00BC5FE9" w:rsidRDefault="00500D0F" w:rsidP="00BC5FE9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Developed communication skills to intermediate and improve the managers and client’s relationship.</w:t>
      </w:r>
    </w:p>
    <w:p w14:paraId="5E873D70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ASP.NET, C#, Ajax, SQL Server and Oracle.</w:t>
      </w:r>
    </w:p>
    <w:p w14:paraId="054CEB4D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BC5FE9">
        <w:rPr>
          <w:rFonts w:ascii="Arial" w:hAnsi="Arial" w:cs="Arial"/>
          <w:b/>
          <w:bCs/>
          <w:sz w:val="22"/>
          <w:szCs w:val="22"/>
        </w:rPr>
        <w:t>Allianz Brazil - November 2006 – February 2007 - São Paulo, Brazil</w:t>
      </w:r>
    </w:p>
    <w:p w14:paraId="72EB94E1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Analyst Developer</w:t>
      </w:r>
    </w:p>
    <w:p w14:paraId="52BB6683" w14:textId="77777777" w:rsidR="00500D0F" w:rsidRPr="00BC5FE9" w:rsidRDefault="00500D0F" w:rsidP="00BC5FE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Participated in the migration of a critical system, developed in Oracle Forms to the .NET platform.</w:t>
      </w:r>
    </w:p>
    <w:p w14:paraId="7A588348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ASP.NET, C# and Oracle.</w:t>
      </w:r>
    </w:p>
    <w:p w14:paraId="30B15D3D" w14:textId="77777777" w:rsidR="00500D0F" w:rsidRPr="00D33807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D33807">
        <w:rPr>
          <w:rFonts w:ascii="Arial" w:hAnsi="Arial" w:cs="Arial"/>
          <w:b/>
          <w:bCs/>
          <w:sz w:val="22"/>
          <w:szCs w:val="22"/>
        </w:rPr>
        <w:t>Telefónica</w:t>
      </w:r>
      <w:proofErr w:type="spellEnd"/>
      <w:r w:rsidRPr="00D33807">
        <w:rPr>
          <w:rFonts w:ascii="Arial" w:hAnsi="Arial" w:cs="Arial"/>
          <w:b/>
          <w:bCs/>
          <w:sz w:val="22"/>
          <w:szCs w:val="22"/>
        </w:rPr>
        <w:t xml:space="preserve"> Brazil - July 2006 - November 2006 - São Paulo, Brazil</w:t>
      </w:r>
    </w:p>
    <w:p w14:paraId="1F52BF35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Analyst Developer</w:t>
      </w:r>
    </w:p>
    <w:p w14:paraId="447E2A1F" w14:textId="0E0238BD" w:rsidR="00500D0F" w:rsidRPr="00BC5FE9" w:rsidRDefault="00500D0F" w:rsidP="00BC5FE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 xml:space="preserve">Became one of the Lead Developers of a sales system migration in the middle of a delayed project. Helped put it back on track and delivered it </w:t>
      </w:r>
      <w:r w:rsidR="00781A11">
        <w:rPr>
          <w:rFonts w:ascii="Arial" w:hAnsi="Arial" w:cs="Arial"/>
          <w:sz w:val="20"/>
          <w:szCs w:val="20"/>
        </w:rPr>
        <w:t>with quality that was higher tha</w:t>
      </w:r>
      <w:r w:rsidRPr="00BC5FE9">
        <w:rPr>
          <w:rFonts w:ascii="Arial" w:hAnsi="Arial" w:cs="Arial"/>
          <w:sz w:val="20"/>
          <w:szCs w:val="20"/>
        </w:rPr>
        <w:t>n the client expectations.</w:t>
      </w:r>
    </w:p>
    <w:p w14:paraId="3722C73F" w14:textId="0F3844B6" w:rsidR="00500D0F" w:rsidRPr="00BC5FE9" w:rsidRDefault="00500D0F" w:rsidP="00BC5FE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Developed and implemented many functionalities for the migrated system to support the new requirements.</w:t>
      </w:r>
    </w:p>
    <w:p w14:paraId="4C428983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ASP.NET, C#, JavaScript, Ajax and SQL Server.</w:t>
      </w:r>
    </w:p>
    <w:p w14:paraId="2FA24753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BC5FE9">
        <w:rPr>
          <w:rFonts w:ascii="Arial" w:hAnsi="Arial" w:cs="Arial"/>
          <w:b/>
          <w:bCs/>
          <w:sz w:val="22"/>
          <w:szCs w:val="22"/>
        </w:rPr>
        <w:t>Grupo</w:t>
      </w:r>
      <w:proofErr w:type="spellEnd"/>
      <w:r w:rsidRPr="00BC5FE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C5FE9">
        <w:rPr>
          <w:rFonts w:ascii="Arial" w:hAnsi="Arial" w:cs="Arial"/>
          <w:b/>
          <w:bCs/>
          <w:sz w:val="22"/>
          <w:szCs w:val="22"/>
        </w:rPr>
        <w:t>Pão</w:t>
      </w:r>
      <w:proofErr w:type="spellEnd"/>
      <w:r w:rsidRPr="00BC5FE9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BC5FE9">
        <w:rPr>
          <w:rFonts w:ascii="Arial" w:hAnsi="Arial" w:cs="Arial"/>
          <w:b/>
          <w:bCs/>
          <w:sz w:val="22"/>
          <w:szCs w:val="22"/>
        </w:rPr>
        <w:t>Açúcar</w:t>
      </w:r>
      <w:proofErr w:type="spellEnd"/>
      <w:r w:rsidRPr="00BC5FE9">
        <w:rPr>
          <w:rFonts w:ascii="Arial" w:hAnsi="Arial" w:cs="Arial"/>
          <w:b/>
          <w:bCs/>
          <w:sz w:val="22"/>
          <w:szCs w:val="22"/>
        </w:rPr>
        <w:t xml:space="preserve"> - July 2005 - June 2006 - São Paulo, Brazil</w:t>
      </w:r>
    </w:p>
    <w:p w14:paraId="7F9701BB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Analyst Developer</w:t>
      </w:r>
    </w:p>
    <w:p w14:paraId="5F2A672E" w14:textId="77777777" w:rsidR="00500D0F" w:rsidRPr="00BC5FE9" w:rsidRDefault="00500D0F" w:rsidP="00BC5FE9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Responsible for the analysis and development of a Campaign Analysis system for the Marketing/CRM area of the largest Brazilian supermarket group</w:t>
      </w:r>
    </w:p>
    <w:p w14:paraId="78C5407A" w14:textId="77777777" w:rsidR="00500D0F" w:rsidRPr="00BC5FE9" w:rsidRDefault="00500D0F" w:rsidP="00BC5FE9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Integrated the Campaign Analysis system with the company’s Business Intelligence using Teradata and SAS</w:t>
      </w:r>
    </w:p>
    <w:p w14:paraId="42477052" w14:textId="77777777" w:rsidR="00500D0F" w:rsidRPr="00BC5FE9" w:rsidRDefault="00500D0F" w:rsidP="00BC5FE9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First to implement AJAX functionalities to legacy systems improving significantly the performance and user’s satisfaction</w:t>
      </w:r>
    </w:p>
    <w:p w14:paraId="49ACD820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 Classic, Visual Basic 6, ASP.NET, C#, JavaScript, XML, Teradata and Oracle.</w:t>
      </w:r>
    </w:p>
    <w:p w14:paraId="06EC1168" w14:textId="77777777" w:rsidR="00500D0F" w:rsidRPr="00D33807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D33807">
        <w:rPr>
          <w:rFonts w:ascii="Arial" w:hAnsi="Arial" w:cs="Arial"/>
          <w:b/>
          <w:bCs/>
          <w:sz w:val="22"/>
          <w:szCs w:val="22"/>
        </w:rPr>
        <w:t xml:space="preserve">Ford Credit Brazil - December 2003 - June 2005 - São Bernardo </w:t>
      </w:r>
      <w:proofErr w:type="gramStart"/>
      <w:r w:rsidRPr="00D33807">
        <w:rPr>
          <w:rFonts w:ascii="Arial" w:hAnsi="Arial" w:cs="Arial"/>
          <w:b/>
          <w:bCs/>
          <w:sz w:val="22"/>
          <w:szCs w:val="22"/>
        </w:rPr>
        <w:t>do</w:t>
      </w:r>
      <w:proofErr w:type="gramEnd"/>
      <w:r w:rsidRPr="00D33807">
        <w:rPr>
          <w:rFonts w:ascii="Arial" w:hAnsi="Arial" w:cs="Arial"/>
          <w:b/>
          <w:bCs/>
          <w:sz w:val="22"/>
          <w:szCs w:val="22"/>
        </w:rPr>
        <w:t xml:space="preserve"> Campo, Brazil</w:t>
      </w:r>
    </w:p>
    <w:p w14:paraId="296464BA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Analyst Developer</w:t>
      </w:r>
    </w:p>
    <w:p w14:paraId="0B78F1EA" w14:textId="77777777" w:rsidR="00500D0F" w:rsidRPr="00BC5FE9" w:rsidRDefault="00500D0F" w:rsidP="00BC5FE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Collaborated in the development of a web application to manage all the wholesale operations providing reports and analytic data to the users. This application was used in Brazil, Latin America and the United States.</w:t>
      </w:r>
    </w:p>
    <w:p w14:paraId="39E55648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ASP.NET, C#, XML, Java, Struts, JSP, EJB, Oracle e DB2.</w:t>
      </w:r>
    </w:p>
    <w:p w14:paraId="2E2BCB71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BC5FE9">
        <w:rPr>
          <w:rFonts w:ascii="Arial" w:hAnsi="Arial" w:cs="Arial"/>
          <w:b/>
          <w:bCs/>
          <w:sz w:val="22"/>
          <w:szCs w:val="22"/>
        </w:rPr>
        <w:t>E-Consulting Corp. - November 2002 - November 2003 - São Paulo, Brazil</w:t>
      </w:r>
    </w:p>
    <w:p w14:paraId="61288C3C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Developer</w:t>
      </w:r>
    </w:p>
    <w:p w14:paraId="6B98BFFF" w14:textId="77777777" w:rsidR="00500D0F" w:rsidRPr="00BC5FE9" w:rsidRDefault="00500D0F" w:rsidP="00BC5FE9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First experience as Project Leader, leading a small team to develop an insurance quote system, integrating it with API’s for DaimlerChrysler Insurance Brazil</w:t>
      </w:r>
    </w:p>
    <w:p w14:paraId="5E0A908C" w14:textId="77777777" w:rsidR="00500D0F" w:rsidRPr="00BC5FE9" w:rsidRDefault="00500D0F" w:rsidP="00BC5FE9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 xml:space="preserve">Integrated and developed several projects and corporate websites for the following clients: MasterCard, </w:t>
      </w:r>
      <w:proofErr w:type="spellStart"/>
      <w:r w:rsidRPr="00BC5FE9">
        <w:rPr>
          <w:rFonts w:ascii="Arial" w:hAnsi="Arial" w:cs="Arial"/>
          <w:sz w:val="20"/>
          <w:szCs w:val="20"/>
        </w:rPr>
        <w:t>RedeCard</w:t>
      </w:r>
      <w:proofErr w:type="spellEnd"/>
      <w:r w:rsidRPr="00BC5FE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C5FE9">
        <w:rPr>
          <w:rFonts w:ascii="Arial" w:hAnsi="Arial" w:cs="Arial"/>
          <w:sz w:val="20"/>
          <w:szCs w:val="20"/>
        </w:rPr>
        <w:t>Itaú</w:t>
      </w:r>
      <w:proofErr w:type="spellEnd"/>
      <w:r w:rsidRPr="00BC5FE9">
        <w:rPr>
          <w:rFonts w:ascii="Arial" w:hAnsi="Arial" w:cs="Arial"/>
          <w:sz w:val="20"/>
          <w:szCs w:val="20"/>
        </w:rPr>
        <w:t xml:space="preserve"> Bank, BBA Bank</w:t>
      </w:r>
    </w:p>
    <w:p w14:paraId="56582EE3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 Classic, Visual Basic 6, JavaScript and SQL Server.</w:t>
      </w:r>
    </w:p>
    <w:p w14:paraId="100BA71D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BC5FE9">
        <w:rPr>
          <w:rFonts w:ascii="Arial" w:hAnsi="Arial" w:cs="Arial"/>
          <w:b/>
          <w:bCs/>
          <w:sz w:val="22"/>
          <w:szCs w:val="22"/>
        </w:rPr>
        <w:t>Web4Solutions - October 2001 - November 2002 - São Paulo, SP, Brazil</w:t>
      </w:r>
    </w:p>
    <w:p w14:paraId="2A16C58C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Developer</w:t>
      </w:r>
    </w:p>
    <w:p w14:paraId="46A566AC" w14:textId="77777777" w:rsidR="00500D0F" w:rsidRPr="00BC5FE9" w:rsidRDefault="00500D0F" w:rsidP="00BC5FE9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Member of the development team for the new Ford Credit Brazil web site</w:t>
      </w:r>
    </w:p>
    <w:p w14:paraId="5260B404" w14:textId="77777777" w:rsidR="00500D0F" w:rsidRPr="00BC5FE9" w:rsidRDefault="00500D0F" w:rsidP="00BC5FE9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Maintained and implemented new features to the Ideas Generator System for Volkswagen Brazil, fixing bugs and improving the user experience, resulting in higher usage of the system</w:t>
      </w:r>
    </w:p>
    <w:p w14:paraId="62E6EDFE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120"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 Classic, Visual Basic 6, ASP.NET, C#, SQL Server and Oracle.</w:t>
      </w:r>
    </w:p>
    <w:p w14:paraId="504522BB" w14:textId="77777777" w:rsidR="00500D0F" w:rsidRPr="00BC5FE9" w:rsidRDefault="00500D0F" w:rsidP="00500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BC5FE9">
        <w:rPr>
          <w:rFonts w:ascii="Arial" w:hAnsi="Arial" w:cs="Arial"/>
          <w:b/>
          <w:bCs/>
          <w:sz w:val="22"/>
          <w:szCs w:val="22"/>
        </w:rPr>
        <w:t>MicroPower</w:t>
      </w:r>
      <w:proofErr w:type="spellEnd"/>
      <w:r w:rsidRPr="00BC5FE9">
        <w:rPr>
          <w:rFonts w:ascii="Arial" w:hAnsi="Arial" w:cs="Arial"/>
          <w:b/>
          <w:bCs/>
          <w:sz w:val="22"/>
          <w:szCs w:val="22"/>
        </w:rPr>
        <w:t xml:space="preserve"> - May 1999 - December 2000 - São Caetano do </w:t>
      </w:r>
      <w:proofErr w:type="spellStart"/>
      <w:r w:rsidRPr="00BC5FE9">
        <w:rPr>
          <w:rFonts w:ascii="Arial" w:hAnsi="Arial" w:cs="Arial"/>
          <w:b/>
          <w:bCs/>
          <w:sz w:val="22"/>
          <w:szCs w:val="22"/>
        </w:rPr>
        <w:t>Sul</w:t>
      </w:r>
      <w:proofErr w:type="spellEnd"/>
      <w:r w:rsidRPr="00BC5FE9">
        <w:rPr>
          <w:rFonts w:ascii="Arial" w:hAnsi="Arial" w:cs="Arial"/>
          <w:b/>
          <w:bCs/>
          <w:sz w:val="22"/>
          <w:szCs w:val="22"/>
        </w:rPr>
        <w:t>, SP, Brazil</w:t>
      </w:r>
    </w:p>
    <w:p w14:paraId="07524AA3" w14:textId="77777777" w:rsidR="00500D0F" w:rsidRPr="00C21B20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C21B20">
        <w:rPr>
          <w:rFonts w:ascii="Arial" w:hAnsi="Arial" w:cs="Arial"/>
          <w:i/>
          <w:iCs/>
          <w:sz w:val="20"/>
          <w:szCs w:val="20"/>
        </w:rPr>
        <w:t>Webmaster</w:t>
      </w:r>
    </w:p>
    <w:p w14:paraId="7B05F580" w14:textId="77777777" w:rsidR="00500D0F" w:rsidRPr="00BC5FE9" w:rsidRDefault="00500D0F" w:rsidP="00BC5FE9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Created an electronic manual in HTML and Flash distributed in CD-ROM for training the dealer’s salesman and another manual for Painting Processes Modernization for General Motors Brazil.</w:t>
      </w:r>
    </w:p>
    <w:p w14:paraId="2EA828BC" w14:textId="77777777" w:rsidR="00500D0F" w:rsidRPr="00BC5FE9" w:rsidRDefault="00500D0F" w:rsidP="00BC5FE9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Designed a new logo for the company that is still in use</w:t>
      </w:r>
    </w:p>
    <w:p w14:paraId="042F8A3E" w14:textId="77777777" w:rsidR="00500D0F" w:rsidRPr="00BC5FE9" w:rsidRDefault="00500D0F" w:rsidP="00BC5FE9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sz w:val="20"/>
          <w:szCs w:val="20"/>
        </w:rPr>
        <w:t>Redesigned the company’s web site and was responsible for the introduction of web development technologies.</w:t>
      </w:r>
    </w:p>
    <w:p w14:paraId="2ED72D1D" w14:textId="77777777" w:rsidR="00500D0F" w:rsidRPr="00BC5FE9" w:rsidRDefault="00500D0F" w:rsidP="00500D0F">
      <w:pPr>
        <w:widowControl w:val="0"/>
        <w:autoSpaceDE w:val="0"/>
        <w:autoSpaceDN w:val="0"/>
        <w:adjustRightInd w:val="0"/>
        <w:spacing w:after="180"/>
        <w:rPr>
          <w:rFonts w:ascii="Arial" w:hAnsi="Arial" w:cs="Arial"/>
          <w:sz w:val="20"/>
          <w:szCs w:val="20"/>
        </w:rPr>
      </w:pPr>
      <w:r w:rsidRPr="00BC5FE9">
        <w:rPr>
          <w:rFonts w:ascii="Arial" w:hAnsi="Arial" w:cs="Arial"/>
          <w:iCs/>
          <w:sz w:val="20"/>
          <w:szCs w:val="20"/>
        </w:rPr>
        <w:t>Technologies Used:</w:t>
      </w:r>
      <w:r w:rsidRPr="00BC5FE9">
        <w:rPr>
          <w:rFonts w:ascii="Arial" w:hAnsi="Arial" w:cs="Arial"/>
          <w:sz w:val="20"/>
          <w:szCs w:val="20"/>
        </w:rPr>
        <w:t xml:space="preserve"> ASP Classic, Visual Basic 6, ColdFusion, HTML, CSS, Flash and JavaScript.</w:t>
      </w:r>
    </w:p>
    <w:p w14:paraId="0FEA7B0B" w14:textId="77777777" w:rsidR="00500D0F" w:rsidRPr="00BC5FE9" w:rsidRDefault="00500D0F" w:rsidP="00BC5FE9">
      <w:pPr>
        <w:widowControl w:val="0"/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</w:rPr>
      </w:pPr>
      <w:r w:rsidRPr="00BC5FE9">
        <w:rPr>
          <w:rFonts w:ascii="Arial" w:hAnsi="Arial" w:cs="Arial"/>
          <w:b/>
          <w:bCs/>
        </w:rPr>
        <w:t>Education &amp; Certifications:</w:t>
      </w:r>
    </w:p>
    <w:p w14:paraId="317F0FBE" w14:textId="77777777" w:rsidR="00500D0F" w:rsidRPr="001D15BC" w:rsidRDefault="00500D0F" w:rsidP="001D15BC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Database Technologist with focus on Software Development and Project Management - </w:t>
      </w:r>
      <w:proofErr w:type="spellStart"/>
      <w:r w:rsidRPr="001D15BC">
        <w:rPr>
          <w:rFonts w:ascii="Arial" w:hAnsi="Arial" w:cs="Arial"/>
          <w:sz w:val="20"/>
          <w:szCs w:val="20"/>
        </w:rPr>
        <w:t>Instituto</w:t>
      </w:r>
      <w:proofErr w:type="spellEnd"/>
      <w:r w:rsidRPr="001D15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BC">
        <w:rPr>
          <w:rFonts w:ascii="Arial" w:hAnsi="Arial" w:cs="Arial"/>
          <w:sz w:val="20"/>
          <w:szCs w:val="20"/>
        </w:rPr>
        <w:t>Brasileiro</w:t>
      </w:r>
      <w:proofErr w:type="spellEnd"/>
      <w:r w:rsidRPr="001D15BC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D15BC">
        <w:rPr>
          <w:rFonts w:ascii="Arial" w:hAnsi="Arial" w:cs="Arial"/>
          <w:sz w:val="20"/>
          <w:szCs w:val="20"/>
        </w:rPr>
        <w:t>Tecnologia</w:t>
      </w:r>
      <w:proofErr w:type="spellEnd"/>
      <w:r w:rsidRPr="001D15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15BC">
        <w:rPr>
          <w:rFonts w:ascii="Arial" w:hAnsi="Arial" w:cs="Arial"/>
          <w:sz w:val="20"/>
          <w:szCs w:val="20"/>
        </w:rPr>
        <w:t>Avançada</w:t>
      </w:r>
      <w:proofErr w:type="spellEnd"/>
      <w:r w:rsidRPr="001D15BC">
        <w:rPr>
          <w:rFonts w:ascii="Arial" w:hAnsi="Arial" w:cs="Arial"/>
          <w:sz w:val="20"/>
          <w:szCs w:val="20"/>
        </w:rPr>
        <w:t xml:space="preserve"> - São Paulo, Brazil (completed in June 2006)</w:t>
      </w:r>
    </w:p>
    <w:p w14:paraId="728BAF15" w14:textId="77777777" w:rsidR="00500D0F" w:rsidRPr="001D15BC" w:rsidRDefault="00500D0F" w:rsidP="001D15BC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>Microsoft Certified Technology Specialist (MCTS) - (December 2011)</w:t>
      </w:r>
    </w:p>
    <w:p w14:paraId="73C8A845" w14:textId="77777777" w:rsidR="00500D0F" w:rsidRPr="001D15BC" w:rsidRDefault="00500D0F" w:rsidP="001D15BC">
      <w:pPr>
        <w:pStyle w:val="ListParagraph"/>
        <w:numPr>
          <w:ilvl w:val="1"/>
          <w:numId w:val="33"/>
        </w:numPr>
        <w:rPr>
          <w:rFonts w:ascii="Arial" w:hAnsi="Arial" w:cs="Arial"/>
          <w:sz w:val="20"/>
          <w:szCs w:val="20"/>
        </w:rPr>
      </w:pPr>
      <w:proofErr w:type="gramStart"/>
      <w:r w:rsidRPr="001D15BC">
        <w:rPr>
          <w:rFonts w:ascii="Arial" w:hAnsi="Arial" w:cs="Arial"/>
          <w:sz w:val="20"/>
          <w:szCs w:val="20"/>
        </w:rPr>
        <w:t>.NET</w:t>
      </w:r>
      <w:proofErr w:type="gramEnd"/>
      <w:r w:rsidRPr="001D15BC">
        <w:rPr>
          <w:rFonts w:ascii="Arial" w:hAnsi="Arial" w:cs="Arial"/>
          <w:sz w:val="20"/>
          <w:szCs w:val="20"/>
        </w:rPr>
        <w:t xml:space="preserve"> Framework 4, Service Communication Applications</w:t>
      </w:r>
    </w:p>
    <w:p w14:paraId="73EC51C7" w14:textId="77777777" w:rsidR="00500D0F" w:rsidRPr="001D15BC" w:rsidRDefault="00500D0F" w:rsidP="001D15BC">
      <w:pPr>
        <w:pStyle w:val="ListParagraph"/>
        <w:numPr>
          <w:ilvl w:val="1"/>
          <w:numId w:val="33"/>
        </w:numPr>
        <w:rPr>
          <w:rFonts w:ascii="Arial" w:hAnsi="Arial" w:cs="Arial"/>
          <w:sz w:val="20"/>
          <w:szCs w:val="20"/>
        </w:rPr>
      </w:pPr>
      <w:proofErr w:type="gramStart"/>
      <w:r w:rsidRPr="001D15BC">
        <w:rPr>
          <w:rFonts w:ascii="Arial" w:hAnsi="Arial" w:cs="Arial"/>
          <w:sz w:val="20"/>
          <w:szCs w:val="20"/>
        </w:rPr>
        <w:t>.NET</w:t>
      </w:r>
      <w:proofErr w:type="gramEnd"/>
      <w:r w:rsidRPr="001D15BC">
        <w:rPr>
          <w:rFonts w:ascii="Arial" w:hAnsi="Arial" w:cs="Arial"/>
          <w:sz w:val="20"/>
          <w:szCs w:val="20"/>
        </w:rPr>
        <w:t xml:space="preserve"> Framework 4, Web Applications</w:t>
      </w:r>
    </w:p>
    <w:p w14:paraId="4C0A4317" w14:textId="77777777" w:rsidR="00500D0F" w:rsidRPr="00BC5FE9" w:rsidRDefault="00500D0F" w:rsidP="001D15BC">
      <w:pPr>
        <w:widowControl w:val="0"/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</w:rPr>
      </w:pPr>
      <w:r w:rsidRPr="00BC5FE9">
        <w:rPr>
          <w:rFonts w:ascii="Arial" w:hAnsi="Arial" w:cs="Arial"/>
          <w:b/>
          <w:bCs/>
        </w:rPr>
        <w:t>Languages:</w:t>
      </w:r>
    </w:p>
    <w:p w14:paraId="40BCB6AD" w14:textId="77777777" w:rsidR="00500D0F" w:rsidRPr="001D15BC" w:rsidRDefault="00500D0F" w:rsidP="001D15BC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>English Fluent</w:t>
      </w:r>
    </w:p>
    <w:p w14:paraId="22B8E537" w14:textId="77777777" w:rsidR="00500D0F" w:rsidRPr="001D15BC" w:rsidRDefault="00500D0F" w:rsidP="001D15BC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>Portuguese Fluent</w:t>
      </w:r>
    </w:p>
    <w:p w14:paraId="2A3E24B5" w14:textId="77777777" w:rsidR="00500D0F" w:rsidRPr="001D15BC" w:rsidRDefault="00500D0F" w:rsidP="001D15BC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>Spanish Intermediate</w:t>
      </w:r>
    </w:p>
    <w:p w14:paraId="2D12F04C" w14:textId="77777777" w:rsidR="00500D0F" w:rsidRPr="001D15BC" w:rsidRDefault="00500D0F" w:rsidP="001D15BC">
      <w:pPr>
        <w:widowControl w:val="0"/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</w:rPr>
      </w:pPr>
      <w:r w:rsidRPr="001D15BC">
        <w:rPr>
          <w:rFonts w:ascii="Arial" w:hAnsi="Arial" w:cs="Arial"/>
          <w:b/>
          <w:bCs/>
        </w:rPr>
        <w:t>Courses and Trainings:</w:t>
      </w:r>
    </w:p>
    <w:p w14:paraId="4A996475" w14:textId="3DC69FB9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>Software Engineering for Software as a Service - University of California, Ber</w:t>
      </w:r>
      <w:r w:rsidR="001D15BC" w:rsidRPr="001D15BC">
        <w:rPr>
          <w:rFonts w:ascii="Arial" w:hAnsi="Arial" w:cs="Arial"/>
          <w:sz w:val="20"/>
          <w:szCs w:val="20"/>
        </w:rPr>
        <w:t xml:space="preserve">keley / </w:t>
      </w:r>
      <w:r w:rsidR="00D33807">
        <w:rPr>
          <w:rFonts w:ascii="Arial" w:hAnsi="Arial" w:cs="Arial"/>
          <w:sz w:val="20"/>
          <w:szCs w:val="20"/>
        </w:rPr>
        <w:t>Coursera.org</w:t>
      </w:r>
      <w:bookmarkStart w:id="0" w:name="_GoBack"/>
      <w:bookmarkEnd w:id="0"/>
    </w:p>
    <w:p w14:paraId="79AFB5F7" w14:textId="77777777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Developing Web Applications with Ruby on Rails - </w:t>
      </w:r>
      <w:proofErr w:type="spellStart"/>
      <w:r w:rsidRPr="001D15BC">
        <w:rPr>
          <w:rFonts w:ascii="Arial" w:hAnsi="Arial" w:cs="Arial"/>
          <w:sz w:val="20"/>
          <w:szCs w:val="20"/>
        </w:rPr>
        <w:t>ObjectData</w:t>
      </w:r>
      <w:proofErr w:type="spellEnd"/>
      <w:r w:rsidRPr="001D15BC">
        <w:rPr>
          <w:rFonts w:ascii="Arial" w:hAnsi="Arial" w:cs="Arial"/>
          <w:sz w:val="20"/>
          <w:szCs w:val="20"/>
        </w:rPr>
        <w:t xml:space="preserve"> Training - 64h</w:t>
      </w:r>
    </w:p>
    <w:p w14:paraId="64E4C049" w14:textId="77777777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OWB - Oracle Warehouse Builder - T-Systems do </w:t>
      </w:r>
      <w:proofErr w:type="spellStart"/>
      <w:r w:rsidRPr="001D15BC">
        <w:rPr>
          <w:rFonts w:ascii="Arial" w:hAnsi="Arial" w:cs="Arial"/>
          <w:sz w:val="20"/>
          <w:szCs w:val="20"/>
        </w:rPr>
        <w:t>Brasil</w:t>
      </w:r>
      <w:proofErr w:type="spellEnd"/>
      <w:r w:rsidRPr="001D15BC">
        <w:rPr>
          <w:rFonts w:ascii="Arial" w:hAnsi="Arial" w:cs="Arial"/>
          <w:sz w:val="20"/>
          <w:szCs w:val="20"/>
        </w:rPr>
        <w:t xml:space="preserve"> - 30h</w:t>
      </w:r>
    </w:p>
    <w:p w14:paraId="36B19E97" w14:textId="77777777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Programming with C# (2124) - </w:t>
      </w:r>
      <w:proofErr w:type="spellStart"/>
      <w:r w:rsidRPr="001D15BC">
        <w:rPr>
          <w:rFonts w:ascii="Arial" w:hAnsi="Arial" w:cs="Arial"/>
          <w:sz w:val="20"/>
          <w:szCs w:val="20"/>
        </w:rPr>
        <w:t>KaSolution</w:t>
      </w:r>
      <w:proofErr w:type="spellEnd"/>
    </w:p>
    <w:p w14:paraId="571DDA2D" w14:textId="77777777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Programming ADO.NET (2389) - </w:t>
      </w:r>
      <w:proofErr w:type="spellStart"/>
      <w:r w:rsidRPr="001D15BC">
        <w:rPr>
          <w:rFonts w:ascii="Arial" w:hAnsi="Arial" w:cs="Arial"/>
          <w:sz w:val="20"/>
          <w:szCs w:val="20"/>
        </w:rPr>
        <w:t>KaSolution</w:t>
      </w:r>
      <w:proofErr w:type="spellEnd"/>
    </w:p>
    <w:p w14:paraId="2F47C997" w14:textId="77777777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Developing XML Web Services using Microsoft ASP.NET (2524) - </w:t>
      </w:r>
      <w:proofErr w:type="spellStart"/>
      <w:r w:rsidRPr="001D15BC">
        <w:rPr>
          <w:rFonts w:ascii="Arial" w:hAnsi="Arial" w:cs="Arial"/>
          <w:sz w:val="20"/>
          <w:szCs w:val="20"/>
        </w:rPr>
        <w:t>KaSolution</w:t>
      </w:r>
      <w:proofErr w:type="spellEnd"/>
    </w:p>
    <w:p w14:paraId="700D6624" w14:textId="77777777" w:rsidR="00500D0F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Building COM+ Applications Using Microsoft .NET Enterprise Services (2557) - </w:t>
      </w:r>
      <w:proofErr w:type="spellStart"/>
      <w:r w:rsidRPr="001D15BC">
        <w:rPr>
          <w:rFonts w:ascii="Arial" w:hAnsi="Arial" w:cs="Arial"/>
          <w:sz w:val="20"/>
          <w:szCs w:val="20"/>
        </w:rPr>
        <w:t>KaSolution</w:t>
      </w:r>
      <w:proofErr w:type="spellEnd"/>
    </w:p>
    <w:p w14:paraId="4D146D70" w14:textId="77777777" w:rsidR="000415B5" w:rsidRPr="001D15BC" w:rsidRDefault="00500D0F" w:rsidP="001D15BC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D15BC">
        <w:rPr>
          <w:rFonts w:ascii="Arial" w:hAnsi="Arial" w:cs="Arial"/>
          <w:sz w:val="20"/>
          <w:szCs w:val="20"/>
        </w:rPr>
        <w:t xml:space="preserve">Programming a Microsoft SQL Server 2000 Database (2073) – </w:t>
      </w:r>
      <w:proofErr w:type="spellStart"/>
      <w:r w:rsidRPr="001D15BC">
        <w:rPr>
          <w:rFonts w:ascii="Arial" w:hAnsi="Arial" w:cs="Arial"/>
          <w:sz w:val="20"/>
          <w:szCs w:val="20"/>
        </w:rPr>
        <w:t>KaSolution</w:t>
      </w:r>
      <w:proofErr w:type="spellEnd"/>
    </w:p>
    <w:sectPr w:rsidR="000415B5" w:rsidRPr="001D15BC" w:rsidSect="00C2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1B34F0E"/>
    <w:multiLevelType w:val="hybridMultilevel"/>
    <w:tmpl w:val="073C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4F5534"/>
    <w:multiLevelType w:val="hybridMultilevel"/>
    <w:tmpl w:val="D81EB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FFB129A"/>
    <w:multiLevelType w:val="hybridMultilevel"/>
    <w:tmpl w:val="AFA2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A71A8E"/>
    <w:multiLevelType w:val="hybridMultilevel"/>
    <w:tmpl w:val="F93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500A4"/>
    <w:multiLevelType w:val="hybridMultilevel"/>
    <w:tmpl w:val="6C4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E2B1A"/>
    <w:multiLevelType w:val="hybridMultilevel"/>
    <w:tmpl w:val="A274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F218C"/>
    <w:multiLevelType w:val="hybridMultilevel"/>
    <w:tmpl w:val="D18E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D27D77"/>
    <w:multiLevelType w:val="hybridMultilevel"/>
    <w:tmpl w:val="343A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994550"/>
    <w:multiLevelType w:val="hybridMultilevel"/>
    <w:tmpl w:val="B59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3532FA"/>
    <w:multiLevelType w:val="hybridMultilevel"/>
    <w:tmpl w:val="C7FC9500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>
    <w:nsid w:val="3FA15566"/>
    <w:multiLevelType w:val="hybridMultilevel"/>
    <w:tmpl w:val="D5141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E055F9"/>
    <w:multiLevelType w:val="hybridMultilevel"/>
    <w:tmpl w:val="DFD6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23EA4"/>
    <w:multiLevelType w:val="hybridMultilevel"/>
    <w:tmpl w:val="C372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713B4"/>
    <w:multiLevelType w:val="hybridMultilevel"/>
    <w:tmpl w:val="137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B1182"/>
    <w:multiLevelType w:val="hybridMultilevel"/>
    <w:tmpl w:val="953E0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E45900"/>
    <w:multiLevelType w:val="hybridMultilevel"/>
    <w:tmpl w:val="22928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BA14A6"/>
    <w:multiLevelType w:val="hybridMultilevel"/>
    <w:tmpl w:val="D2A0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643EB"/>
    <w:multiLevelType w:val="hybridMultilevel"/>
    <w:tmpl w:val="985A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57914"/>
    <w:multiLevelType w:val="hybridMultilevel"/>
    <w:tmpl w:val="9708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9"/>
  </w:num>
  <w:num w:numId="16">
    <w:abstractNumId w:val="17"/>
  </w:num>
  <w:num w:numId="17">
    <w:abstractNumId w:val="14"/>
  </w:num>
  <w:num w:numId="18">
    <w:abstractNumId w:val="21"/>
  </w:num>
  <w:num w:numId="19">
    <w:abstractNumId w:val="30"/>
  </w:num>
  <w:num w:numId="20">
    <w:abstractNumId w:val="32"/>
  </w:num>
  <w:num w:numId="21">
    <w:abstractNumId w:val="26"/>
  </w:num>
  <w:num w:numId="22">
    <w:abstractNumId w:val="31"/>
  </w:num>
  <w:num w:numId="23">
    <w:abstractNumId w:val="20"/>
  </w:num>
  <w:num w:numId="24">
    <w:abstractNumId w:val="22"/>
  </w:num>
  <w:num w:numId="25">
    <w:abstractNumId w:val="27"/>
  </w:num>
  <w:num w:numId="26">
    <w:abstractNumId w:val="24"/>
  </w:num>
  <w:num w:numId="27">
    <w:abstractNumId w:val="23"/>
  </w:num>
  <w:num w:numId="28">
    <w:abstractNumId w:val="18"/>
  </w:num>
  <w:num w:numId="29">
    <w:abstractNumId w:val="28"/>
  </w:num>
  <w:num w:numId="30">
    <w:abstractNumId w:val="25"/>
  </w:num>
  <w:num w:numId="31">
    <w:abstractNumId w:val="15"/>
  </w:num>
  <w:num w:numId="32">
    <w:abstractNumId w:val="2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0F"/>
    <w:rsid w:val="00024C4E"/>
    <w:rsid w:val="000415B5"/>
    <w:rsid w:val="0008196C"/>
    <w:rsid w:val="001D15BC"/>
    <w:rsid w:val="00253900"/>
    <w:rsid w:val="00381E1F"/>
    <w:rsid w:val="00500D0F"/>
    <w:rsid w:val="005624EB"/>
    <w:rsid w:val="005712F0"/>
    <w:rsid w:val="00781A11"/>
    <w:rsid w:val="00BC5FE9"/>
    <w:rsid w:val="00C21B20"/>
    <w:rsid w:val="00D33807"/>
    <w:rsid w:val="00FC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5D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guillermo@gguerini.com" TargetMode="External"/><Relationship Id="rId8" Type="http://schemas.openxmlformats.org/officeDocument/2006/relationships/hyperlink" Target="http://gguerini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A1CFA-F061-244F-8855-9F90DE2A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1089</Words>
  <Characters>6213</Characters>
  <Application>Microsoft Macintosh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Guerini</dc:creator>
  <cp:keywords/>
  <dc:description/>
  <cp:lastModifiedBy>Guillermo Guerini</cp:lastModifiedBy>
  <cp:revision>7</cp:revision>
  <cp:lastPrinted>2012-07-10T22:02:00Z</cp:lastPrinted>
  <dcterms:created xsi:type="dcterms:W3CDTF">2012-07-10T22:03:00Z</dcterms:created>
  <dcterms:modified xsi:type="dcterms:W3CDTF">2012-07-12T23:12:00Z</dcterms:modified>
</cp:coreProperties>
</file>